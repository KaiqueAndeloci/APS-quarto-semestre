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BEB6B3" w14:textId="77777777" w:rsidR="00E8171C" w:rsidRDefault="00536D7C">
      <w:pPr>
        <w:spacing w:line="360" w:lineRule="auto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2AA0DB" wp14:editId="4D69B5D1">
                <wp:simplePos x="0" y="0"/>
                <wp:positionH relativeFrom="column">
                  <wp:posOffset>-438150</wp:posOffset>
                </wp:positionH>
                <wp:positionV relativeFrom="paragraph">
                  <wp:posOffset>-528955</wp:posOffset>
                </wp:positionV>
                <wp:extent cx="6743700" cy="9591675"/>
                <wp:effectExtent l="38100" t="33020" r="38100" b="336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591675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AE3C5" id="Rectangle 2" o:spid="_x0000_s1026" style="position:absolute;margin-left:-34.5pt;margin-top:-41.65pt;width:531pt;height:755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" filled="f" strokecolor="#548dd4" strokeweight="1.59mm"/>
            </w:pict>
          </mc:Fallback>
        </mc:AlternateContent>
      </w:r>
      <w:bookmarkStart w:id="0" w:name="OLE_LINK1"/>
      <w:r w:rsidR="00574CB5">
        <w:rPr>
          <w:noProof/>
          <w:lang w:val="en-US" w:eastAsia="en-US"/>
        </w:rPr>
        <w:drawing>
          <wp:inline distT="0" distB="0" distL="0" distR="0" wp14:anchorId="6B70FEF8" wp14:editId="68F26D72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  <w:r w:rsidR="00E8171C">
        <w:t xml:space="preserve">     </w:t>
      </w:r>
    </w:p>
    <w:p w14:paraId="1373B8A9" w14:textId="77777777" w:rsidR="00E8171C" w:rsidRDefault="00E8171C">
      <w:pPr>
        <w:jc w:val="center"/>
        <w:rPr>
          <w:rFonts w:ascii="Tahoma" w:hAnsi="Tahoma" w:cs="Tahoma"/>
          <w:sz w:val="52"/>
        </w:rPr>
      </w:pPr>
    </w:p>
    <w:p w14:paraId="597FF7BF" w14:textId="77777777" w:rsidR="00574CB5" w:rsidRDefault="00574CB5">
      <w:pPr>
        <w:jc w:val="center"/>
        <w:rPr>
          <w:rFonts w:ascii="Tahoma" w:hAnsi="Tahoma" w:cs="Tahoma"/>
          <w:sz w:val="52"/>
        </w:rPr>
      </w:pPr>
    </w:p>
    <w:p w14:paraId="1D5037C0" w14:textId="77777777" w:rsidR="00574CB5" w:rsidRDefault="00574CB5">
      <w:pPr>
        <w:jc w:val="center"/>
        <w:rPr>
          <w:rFonts w:ascii="Tahoma" w:hAnsi="Tahoma" w:cs="Tahoma"/>
          <w:sz w:val="52"/>
        </w:rPr>
      </w:pPr>
    </w:p>
    <w:p w14:paraId="297780AA" w14:textId="77777777" w:rsidR="00E8171C" w:rsidRDefault="00574CB5">
      <w:pPr>
        <w:pStyle w:val="Ttulo6"/>
      </w:pPr>
      <w:r>
        <w:rPr>
          <w:lang w:val="pt-BR"/>
        </w:rPr>
        <w:t xml:space="preserve">3º/4º </w:t>
      </w:r>
      <w:r w:rsidR="00E8171C">
        <w:t>Ciência</w:t>
      </w:r>
      <w:r w:rsidR="00E8171C">
        <w:rPr>
          <w:rFonts w:eastAsia="Tahoma"/>
        </w:rPr>
        <w:t xml:space="preserve"> </w:t>
      </w:r>
      <w:r w:rsidR="00E8171C">
        <w:t>da</w:t>
      </w:r>
      <w:r w:rsidR="00E8171C">
        <w:rPr>
          <w:rFonts w:eastAsia="Tahoma"/>
        </w:rPr>
        <w:t xml:space="preserve"> </w:t>
      </w:r>
      <w:r w:rsidR="00E8171C">
        <w:t>Computação</w:t>
      </w:r>
      <w:r w:rsidR="00E8171C">
        <w:rPr>
          <w:rFonts w:eastAsia="Tahoma"/>
        </w:rPr>
        <w:t xml:space="preserve"> </w:t>
      </w:r>
      <w:r w:rsidR="00E8171C">
        <w:t>(CC)</w:t>
      </w:r>
    </w:p>
    <w:p w14:paraId="688FD146" w14:textId="77777777" w:rsidR="00E131A1" w:rsidRDefault="00E131A1" w:rsidP="00E131A1">
      <w:pPr>
        <w:jc w:val="center"/>
        <w:rPr>
          <w:rFonts w:ascii="Tahoma" w:hAnsi="Tahoma" w:cs="Tahoma"/>
          <w:sz w:val="52"/>
        </w:rPr>
      </w:pPr>
    </w:p>
    <w:p w14:paraId="705C4A43" w14:textId="77777777" w:rsidR="00E131A1" w:rsidRDefault="00E131A1" w:rsidP="00E131A1">
      <w:pPr>
        <w:jc w:val="center"/>
        <w:rPr>
          <w:rFonts w:ascii="Tahoma" w:hAnsi="Tahoma" w:cs="Tahoma"/>
          <w:sz w:val="52"/>
        </w:rPr>
      </w:pPr>
    </w:p>
    <w:p w14:paraId="1F99D265" w14:textId="77777777" w:rsidR="00E131A1" w:rsidRDefault="00E131A1" w:rsidP="00E131A1">
      <w:pPr>
        <w:jc w:val="center"/>
        <w:rPr>
          <w:rFonts w:ascii="Tahoma" w:hAnsi="Tahoma" w:cs="Tahoma"/>
          <w:sz w:val="52"/>
        </w:rPr>
      </w:pPr>
    </w:p>
    <w:p w14:paraId="6B292F73" w14:textId="77777777" w:rsidR="00E131A1" w:rsidRDefault="00E131A1" w:rsidP="00E131A1">
      <w:pPr>
        <w:jc w:val="center"/>
        <w:rPr>
          <w:rFonts w:ascii="Tahoma" w:hAnsi="Tahoma" w:cs="Tahoma"/>
          <w:sz w:val="52"/>
        </w:rPr>
      </w:pPr>
    </w:p>
    <w:p w14:paraId="260E48EA" w14:textId="77777777" w:rsidR="00E131A1" w:rsidRDefault="00E131A1" w:rsidP="00E131A1">
      <w:pPr>
        <w:jc w:val="center"/>
        <w:rPr>
          <w:rFonts w:ascii="Tahoma" w:hAnsi="Tahoma" w:cs="Tahoma"/>
          <w:sz w:val="52"/>
        </w:rPr>
      </w:pPr>
    </w:p>
    <w:p w14:paraId="0D0FEF7C" w14:textId="77777777" w:rsidR="00E131A1" w:rsidRPr="00537A7F" w:rsidRDefault="00E131A1" w:rsidP="00E131A1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14:paraId="707151DB" w14:textId="77777777" w:rsidR="00E8171C" w:rsidRPr="00D43A7C" w:rsidRDefault="00E8171C">
      <w:pPr>
        <w:rPr>
          <w:color w:val="102640"/>
          <w:lang w:val="x-none"/>
        </w:rPr>
      </w:pPr>
    </w:p>
    <w:p w14:paraId="465E4222" w14:textId="77777777" w:rsidR="00E131A1" w:rsidRDefault="00E131A1">
      <w:pPr>
        <w:rPr>
          <w:color w:val="102640"/>
        </w:rPr>
      </w:pPr>
    </w:p>
    <w:p w14:paraId="291BEAB2" w14:textId="77777777" w:rsidR="00E131A1" w:rsidRDefault="00E131A1">
      <w:pPr>
        <w:rPr>
          <w:color w:val="102640"/>
        </w:rPr>
      </w:pPr>
    </w:p>
    <w:p w14:paraId="2F07680F" w14:textId="77777777" w:rsidR="00E131A1" w:rsidRDefault="00E131A1">
      <w:pPr>
        <w:rPr>
          <w:color w:val="102640"/>
        </w:rPr>
      </w:pPr>
    </w:p>
    <w:p w14:paraId="4A2FE688" w14:textId="77777777" w:rsidR="00E131A1" w:rsidRDefault="00E131A1">
      <w:pPr>
        <w:rPr>
          <w:color w:val="102640"/>
        </w:rPr>
      </w:pPr>
    </w:p>
    <w:p w14:paraId="2AABDC81" w14:textId="77777777" w:rsidR="00E8171C" w:rsidRDefault="00E8171C">
      <w:pPr>
        <w:rPr>
          <w:color w:val="102640"/>
        </w:rPr>
      </w:pPr>
    </w:p>
    <w:p w14:paraId="1E370653" w14:textId="77777777" w:rsidR="00E8171C" w:rsidRDefault="00E8171C">
      <w:pPr>
        <w:rPr>
          <w:color w:val="102640"/>
        </w:rPr>
      </w:pPr>
    </w:p>
    <w:p w14:paraId="3FFA603D" w14:textId="77777777" w:rsidR="00E8171C" w:rsidRDefault="00E8171C">
      <w:pPr>
        <w:rPr>
          <w:color w:val="102640"/>
        </w:rPr>
      </w:pPr>
    </w:p>
    <w:p w14:paraId="034AE5F2" w14:textId="77777777" w:rsidR="00E8171C" w:rsidRDefault="00E8171C">
      <w:pPr>
        <w:rPr>
          <w:color w:val="102640"/>
        </w:rPr>
      </w:pPr>
    </w:p>
    <w:p w14:paraId="6B6429F6" w14:textId="77777777" w:rsidR="00E8171C" w:rsidRDefault="00E8171C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14:paraId="7CAAB348" w14:textId="77777777" w:rsidR="00E8171C" w:rsidRDefault="00E8171C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14:paraId="3BACDE19" w14:textId="77777777" w:rsidR="00E8171C" w:rsidRDefault="00E8171C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14:paraId="71D1322E" w14:textId="77777777" w:rsidR="00E8171C" w:rsidRDefault="00E8171C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Atividades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Práticas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Supervisionadas</w:t>
      </w:r>
      <w:r w:rsidR="0016491C">
        <w:rPr>
          <w:rFonts w:ascii="Arial" w:hAnsi="Arial" w:cs="Arial"/>
          <w:b/>
          <w:sz w:val="28"/>
          <w:szCs w:val="28"/>
          <w:u w:val="single"/>
        </w:rPr>
        <w:t xml:space="preserve"> (APS)</w:t>
      </w:r>
    </w:p>
    <w:p w14:paraId="017F0B65" w14:textId="77777777" w:rsidR="00E8171C" w:rsidRDefault="00E8171C">
      <w:pPr>
        <w:spacing w:line="360" w:lineRule="auto"/>
        <w:jc w:val="both"/>
        <w:rPr>
          <w:rFonts w:ascii="Arial" w:hAnsi="Arial" w:cs="Arial"/>
        </w:rPr>
      </w:pPr>
    </w:p>
    <w:p w14:paraId="01E4DEC3" w14:textId="77777777" w:rsidR="00E8171C" w:rsidRDefault="00E8171C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lastRenderedPageBreak/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TEMA:</w:t>
      </w:r>
      <w:r>
        <w:rPr>
          <w:rFonts w:ascii="Arial" w:eastAsia="Arial" w:hAnsi="Arial" w:cs="Arial"/>
          <w:b/>
        </w:rPr>
        <w:t xml:space="preserve"> </w:t>
      </w:r>
    </w:p>
    <w:p w14:paraId="444293BE" w14:textId="77777777" w:rsidR="00E8171C" w:rsidRDefault="00E8171C">
      <w:pPr>
        <w:spacing w:line="360" w:lineRule="auto"/>
        <w:jc w:val="both"/>
        <w:rPr>
          <w:rFonts w:ascii="Arial" w:hAnsi="Arial" w:cs="Arial"/>
        </w:rPr>
      </w:pPr>
    </w:p>
    <w:p w14:paraId="492AA824" w14:textId="1C12F0E0" w:rsidR="00E8171C" w:rsidRDefault="00E8171C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</w:t>
      </w:r>
      <w:r w:rsidR="00D43A7C">
        <w:rPr>
          <w:rFonts w:ascii="Arial" w:hAnsi="Arial" w:cs="Arial"/>
          <w:b/>
        </w:rPr>
        <w:t>ANÁLISE DE DESEMPENHO</w:t>
      </w:r>
      <w:r>
        <w:rPr>
          <w:rFonts w:ascii="Arial" w:eastAsia="Arial" w:hAnsi="Arial" w:cs="Arial"/>
          <w:b/>
        </w:rPr>
        <w:t>”</w:t>
      </w:r>
    </w:p>
    <w:p w14:paraId="04813C95" w14:textId="77777777" w:rsidR="00E8171C" w:rsidRDefault="00E8171C">
      <w:pPr>
        <w:spacing w:line="360" w:lineRule="auto"/>
        <w:jc w:val="center"/>
        <w:rPr>
          <w:rFonts w:ascii="Arial" w:hAnsi="Arial" w:cs="Arial"/>
          <w:b/>
        </w:rPr>
      </w:pPr>
    </w:p>
    <w:p w14:paraId="6CFDC8E3" w14:textId="77777777" w:rsidR="00E8171C" w:rsidRDefault="00E8171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14:paraId="5F10A579" w14:textId="77777777" w:rsidR="00E8171C" w:rsidRDefault="00E8171C">
      <w:pPr>
        <w:spacing w:line="360" w:lineRule="auto"/>
        <w:jc w:val="both"/>
        <w:rPr>
          <w:rFonts w:ascii="Arial" w:hAnsi="Arial" w:cs="Arial"/>
        </w:rPr>
      </w:pPr>
    </w:p>
    <w:p w14:paraId="1CA8FA49" w14:textId="77777777" w:rsidR="00E8171C" w:rsidRDefault="00E8171C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constituídas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forma:</w:t>
      </w:r>
    </w:p>
    <w:p w14:paraId="19968881" w14:textId="77777777" w:rsidR="00E8171C" w:rsidRDefault="00E8171C">
      <w:pPr>
        <w:spacing w:line="360" w:lineRule="auto"/>
        <w:jc w:val="both"/>
        <w:rPr>
          <w:rFonts w:ascii="Arial" w:hAnsi="Arial" w:cs="Arial"/>
        </w:rPr>
      </w:pPr>
    </w:p>
    <w:p w14:paraId="3EFF895E" w14:textId="02FB31F4" w:rsidR="004F33FC" w:rsidRDefault="00E8171C" w:rsidP="004F33FC">
      <w:pPr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Pede-se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desenvolvam</w:t>
      </w:r>
      <w:r>
        <w:rPr>
          <w:rFonts w:ascii="Arial" w:eastAsia="Arial" w:hAnsi="Arial" w:cs="Arial"/>
        </w:rPr>
        <w:t xml:space="preserve"> </w:t>
      </w:r>
      <w:r w:rsidR="00D75EE3">
        <w:rPr>
          <w:rFonts w:ascii="Arial" w:hAnsi="Arial" w:cs="Arial"/>
        </w:rPr>
        <w:t>os algoritmos de ordenação e comparem os seus tempos de execução para tamanhos de entradas diferentes e façam um relatório com os resultados e conclusão.</w:t>
      </w:r>
    </w:p>
    <w:p w14:paraId="6C45A015" w14:textId="77777777" w:rsidR="00283589" w:rsidRDefault="00283589">
      <w:pPr>
        <w:spacing w:line="360" w:lineRule="auto"/>
        <w:ind w:firstLine="360"/>
        <w:jc w:val="both"/>
      </w:pPr>
    </w:p>
    <w:p w14:paraId="461B23AA" w14:textId="77777777" w:rsidR="00E8171C" w:rsidRDefault="00E8171C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14:paraId="1A34091A" w14:textId="77777777" w:rsidR="00E8171C" w:rsidRDefault="00E8171C">
      <w:pPr>
        <w:pStyle w:val="PargrafodaLista"/>
        <w:rPr>
          <w:rFonts w:ascii="Arial" w:hAnsi="Arial" w:cs="Arial"/>
        </w:rPr>
      </w:pPr>
    </w:p>
    <w:p w14:paraId="594DE3D7" w14:textId="520B4B3D" w:rsidR="00E8171C" w:rsidRDefault="00D75EE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algoritmos devem ser desenvolvidos em linguagem C;</w:t>
      </w:r>
    </w:p>
    <w:p w14:paraId="3B0D6DCF" w14:textId="77777777" w:rsidR="00D75EE3" w:rsidRDefault="00D75EE3" w:rsidP="00D75EE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algoritmos a serem desenvolvidos são:</w:t>
      </w:r>
    </w:p>
    <w:p w14:paraId="4CD36EB2" w14:textId="4150D593" w:rsidR="00D75EE3" w:rsidRPr="00D75EE3" w:rsidRDefault="00D75EE3" w:rsidP="00D75EE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D75EE3">
        <w:rPr>
          <w:rFonts w:ascii="Arial" w:hAnsi="Arial" w:cs="Arial"/>
        </w:rPr>
        <w:t>Ordenação por troca</w:t>
      </w:r>
      <w:r w:rsidR="00341EA2">
        <w:rPr>
          <w:rFonts w:ascii="Arial" w:hAnsi="Arial" w:cs="Arial"/>
        </w:rPr>
        <w:t xml:space="preserve"> Marcos</w:t>
      </w:r>
    </w:p>
    <w:p w14:paraId="664A7D40" w14:textId="5E477F85" w:rsidR="00D75EE3" w:rsidRPr="00D75EE3" w:rsidRDefault="00D75EE3" w:rsidP="00D75EE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EE3">
        <w:rPr>
          <w:rFonts w:ascii="Arial" w:hAnsi="Arial" w:cs="Arial"/>
        </w:rPr>
        <w:t>BubbleSort</w:t>
      </w:r>
      <w:proofErr w:type="spellEnd"/>
      <w:r w:rsidRPr="00D75EE3">
        <w:rPr>
          <w:rFonts w:ascii="Arial" w:hAnsi="Arial" w:cs="Arial"/>
        </w:rPr>
        <w:t xml:space="preserve"> (método da bolha)</w:t>
      </w:r>
      <w:r w:rsidR="00341EA2">
        <w:rPr>
          <w:rFonts w:ascii="Arial" w:hAnsi="Arial" w:cs="Arial"/>
        </w:rPr>
        <w:t xml:space="preserve"> Marcos</w:t>
      </w:r>
    </w:p>
    <w:p w14:paraId="52B3F13E" w14:textId="33305BE8" w:rsidR="00D75EE3" w:rsidRPr="00D75EE3" w:rsidRDefault="00D75EE3" w:rsidP="00D75EE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EE3">
        <w:rPr>
          <w:rFonts w:ascii="Arial" w:hAnsi="Arial" w:cs="Arial"/>
        </w:rPr>
        <w:t>QuickSort</w:t>
      </w:r>
      <w:proofErr w:type="spellEnd"/>
      <w:r w:rsidRPr="00D75EE3">
        <w:rPr>
          <w:rFonts w:ascii="Arial" w:hAnsi="Arial" w:cs="Arial"/>
        </w:rPr>
        <w:t xml:space="preserve"> (método da troca e partição)</w:t>
      </w:r>
      <w:r w:rsidR="00341EA2">
        <w:rPr>
          <w:rFonts w:ascii="Arial" w:hAnsi="Arial" w:cs="Arial"/>
        </w:rPr>
        <w:t xml:space="preserve"> Marcos</w:t>
      </w:r>
    </w:p>
    <w:p w14:paraId="52349426" w14:textId="15CDC00F" w:rsidR="00D75EE3" w:rsidRPr="00D75EE3" w:rsidRDefault="00D75EE3" w:rsidP="00D75EE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EE3">
        <w:rPr>
          <w:rFonts w:ascii="Arial" w:hAnsi="Arial" w:cs="Arial"/>
        </w:rPr>
        <w:t>InsertionSort</w:t>
      </w:r>
      <w:proofErr w:type="spellEnd"/>
      <w:r w:rsidRPr="00D75EE3">
        <w:rPr>
          <w:rFonts w:ascii="Arial" w:hAnsi="Arial" w:cs="Arial"/>
        </w:rPr>
        <w:t xml:space="preserve"> (método da inserção direta)</w:t>
      </w:r>
      <w:r w:rsidR="00341EA2">
        <w:rPr>
          <w:rFonts w:ascii="Arial" w:hAnsi="Arial" w:cs="Arial"/>
        </w:rPr>
        <w:t xml:space="preserve"> Marcos</w:t>
      </w:r>
    </w:p>
    <w:p w14:paraId="462444B4" w14:textId="5C22CC5A" w:rsidR="00D75EE3" w:rsidRDefault="00D75EE3" w:rsidP="00D75EE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EE3">
        <w:rPr>
          <w:rFonts w:ascii="Arial" w:hAnsi="Arial" w:cs="Arial"/>
        </w:rPr>
        <w:t>BinaryInsertionSort</w:t>
      </w:r>
      <w:proofErr w:type="spellEnd"/>
      <w:r w:rsidRPr="00D75EE3">
        <w:rPr>
          <w:rFonts w:ascii="Arial" w:hAnsi="Arial" w:cs="Arial"/>
        </w:rPr>
        <w:t xml:space="preserve"> (método da inserção direta binária)</w:t>
      </w:r>
      <w:r w:rsidR="00341EA2">
        <w:rPr>
          <w:rFonts w:ascii="Arial" w:hAnsi="Arial" w:cs="Arial"/>
        </w:rPr>
        <w:t xml:space="preserve"> kaique</w:t>
      </w:r>
    </w:p>
    <w:p w14:paraId="749EA0FE" w14:textId="69D74804" w:rsidR="00D75EE3" w:rsidRPr="00D75EE3" w:rsidRDefault="00D75EE3" w:rsidP="00D75EE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EE3">
        <w:rPr>
          <w:rFonts w:ascii="Arial" w:hAnsi="Arial" w:cs="Arial"/>
        </w:rPr>
        <w:t>SelectionSort</w:t>
      </w:r>
      <w:proofErr w:type="spellEnd"/>
      <w:r w:rsidRPr="00D75EE3">
        <w:rPr>
          <w:rFonts w:ascii="Arial" w:hAnsi="Arial" w:cs="Arial"/>
        </w:rPr>
        <w:t xml:space="preserve"> (método da seleção direta)</w:t>
      </w:r>
      <w:r w:rsidR="00341EA2">
        <w:rPr>
          <w:rFonts w:ascii="Arial" w:hAnsi="Arial" w:cs="Arial"/>
        </w:rPr>
        <w:t xml:space="preserve"> Rodrigo e Marcos</w:t>
      </w:r>
    </w:p>
    <w:p w14:paraId="04932B03" w14:textId="51A45433" w:rsidR="00D75EE3" w:rsidRPr="00D75EE3" w:rsidRDefault="00D75EE3" w:rsidP="00D75EE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EE3">
        <w:rPr>
          <w:rFonts w:ascii="Arial" w:hAnsi="Arial" w:cs="Arial"/>
        </w:rPr>
        <w:t>HeapSort</w:t>
      </w:r>
      <w:proofErr w:type="spellEnd"/>
      <w:r w:rsidRPr="00D75EE3">
        <w:rPr>
          <w:rFonts w:ascii="Arial" w:hAnsi="Arial" w:cs="Arial"/>
        </w:rPr>
        <w:t xml:space="preserve"> (método da seleção em árvore)</w:t>
      </w:r>
      <w:r w:rsidR="00341EA2">
        <w:rPr>
          <w:rFonts w:ascii="Arial" w:hAnsi="Arial" w:cs="Arial"/>
        </w:rPr>
        <w:t xml:space="preserve"> Rodrigo</w:t>
      </w:r>
    </w:p>
    <w:p w14:paraId="33273C63" w14:textId="1303CE7D" w:rsidR="00D75EE3" w:rsidRPr="00D75EE3" w:rsidRDefault="00D75EE3" w:rsidP="00D75EE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EE3">
        <w:rPr>
          <w:rFonts w:ascii="Arial" w:hAnsi="Arial" w:cs="Arial"/>
        </w:rPr>
        <w:t>MergeSort</w:t>
      </w:r>
      <w:proofErr w:type="spellEnd"/>
      <w:r w:rsidRPr="00D75EE3">
        <w:rPr>
          <w:rFonts w:ascii="Arial" w:hAnsi="Arial" w:cs="Arial"/>
        </w:rPr>
        <w:t xml:space="preserve"> (método da intercalação)</w:t>
      </w:r>
      <w:r w:rsidR="00341EA2">
        <w:rPr>
          <w:rFonts w:ascii="Arial" w:hAnsi="Arial" w:cs="Arial"/>
        </w:rPr>
        <w:t xml:space="preserve"> </w:t>
      </w:r>
      <w:proofErr w:type="spellStart"/>
      <w:r w:rsidR="00341EA2">
        <w:rPr>
          <w:rFonts w:ascii="Arial" w:hAnsi="Arial" w:cs="Arial"/>
        </w:rPr>
        <w:t>joao</w:t>
      </w:r>
      <w:proofErr w:type="spellEnd"/>
    </w:p>
    <w:p w14:paraId="1C2A8E31" w14:textId="2A35E5B7" w:rsidR="00E8171C" w:rsidRPr="00D75EE3" w:rsidRDefault="00D75EE3" w:rsidP="00D75EE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EE3">
        <w:rPr>
          <w:rFonts w:ascii="Arial" w:hAnsi="Arial" w:cs="Arial"/>
        </w:rPr>
        <w:t>BucketSort</w:t>
      </w:r>
      <w:proofErr w:type="spellEnd"/>
      <w:r w:rsidRPr="00D75EE3">
        <w:rPr>
          <w:rFonts w:ascii="Arial" w:hAnsi="Arial" w:cs="Arial"/>
        </w:rPr>
        <w:t xml:space="preserve"> (método da distribuição de chave)</w:t>
      </w:r>
      <w:r w:rsidR="00341EA2">
        <w:rPr>
          <w:rFonts w:ascii="Arial" w:hAnsi="Arial" w:cs="Arial"/>
        </w:rPr>
        <w:t xml:space="preserve"> </w:t>
      </w:r>
      <w:proofErr w:type="spellStart"/>
      <w:r w:rsidR="00341EA2">
        <w:rPr>
          <w:rFonts w:ascii="Arial" w:hAnsi="Arial" w:cs="Arial"/>
        </w:rPr>
        <w:t>joao</w:t>
      </w:r>
      <w:proofErr w:type="spellEnd"/>
    </w:p>
    <w:p w14:paraId="279DB489" w14:textId="31008F14" w:rsidR="00E8171C" w:rsidRDefault="00E8171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fazer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eastAsia="Arial" w:hAnsi="Arial" w:cs="Arial"/>
        </w:rPr>
        <w:t xml:space="preserve"> utilizados no desenvolvimento do projeto</w:t>
      </w:r>
      <w:r>
        <w:rPr>
          <w:rFonts w:ascii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assim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efeito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eastAsia="Arial" w:hAnsi="Arial" w:cs="Arial"/>
        </w:rPr>
        <w:t xml:space="preserve"> </w:t>
      </w:r>
      <w:r w:rsidR="00D75EE3">
        <w:rPr>
          <w:rFonts w:ascii="Arial" w:hAnsi="Arial" w:cs="Arial"/>
        </w:rPr>
        <w:t>como esses algoritmos podem ser úteis nas demais disciplinas</w:t>
      </w:r>
      <w:r>
        <w:rPr>
          <w:rFonts w:ascii="Arial" w:hAnsi="Arial" w:cs="Arial"/>
        </w:rPr>
        <w:t>.</w:t>
      </w:r>
    </w:p>
    <w:p w14:paraId="6823B13A" w14:textId="04B25EFB" w:rsidR="00E8171C" w:rsidRDefault="00E8171C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nível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refinamento,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funcionalidade,</w:t>
      </w:r>
      <w:r>
        <w:rPr>
          <w:rFonts w:ascii="Arial" w:eastAsia="Arial" w:hAnsi="Arial" w:cs="Arial"/>
        </w:rPr>
        <w:t xml:space="preserve"> complexidade, </w:t>
      </w:r>
      <w:r>
        <w:rPr>
          <w:rFonts w:ascii="Arial" w:hAnsi="Arial" w:cs="Arial"/>
        </w:rPr>
        <w:t>tratamento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erros,</w:t>
      </w:r>
      <w:r>
        <w:rPr>
          <w:rFonts w:ascii="Arial" w:eastAsia="Arial" w:hAnsi="Arial" w:cs="Arial"/>
        </w:rPr>
        <w:t xml:space="preserve"> </w:t>
      </w:r>
      <w:r w:rsidR="00D75EE3">
        <w:rPr>
          <w:rFonts w:ascii="Arial" w:hAnsi="Arial" w:cs="Arial"/>
        </w:rPr>
        <w:t>algoritmos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relatórios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adicionais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implementados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impacto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trabalho.</w:t>
      </w:r>
      <w:r>
        <w:rPr>
          <w:rFonts w:ascii="Arial" w:eastAsia="Arial" w:hAnsi="Arial" w:cs="Arial"/>
        </w:rPr>
        <w:t xml:space="preserve"> </w:t>
      </w:r>
    </w:p>
    <w:p w14:paraId="3C52E685" w14:textId="77777777" w:rsidR="00E8171C" w:rsidRDefault="00E8171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atribuída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configura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6491C"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APS</w:t>
      </w:r>
      <w:r w:rsidR="0016491C">
        <w:rPr>
          <w:rFonts w:ascii="Arial" w:hAnsi="Arial" w:cs="Arial"/>
        </w:rPr>
        <w:t>.</w:t>
      </w:r>
    </w:p>
    <w:p w14:paraId="1BE2CA57" w14:textId="77777777" w:rsidR="00E8171C" w:rsidRDefault="00E8171C">
      <w:pPr>
        <w:pageBreakBefore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14:paraId="66793602" w14:textId="77777777" w:rsidR="00E8171C" w:rsidRDefault="00E8171C">
      <w:pPr>
        <w:spacing w:line="360" w:lineRule="auto"/>
        <w:jc w:val="both"/>
        <w:rPr>
          <w:rFonts w:ascii="Arial" w:hAnsi="Arial" w:cs="Arial"/>
        </w:rPr>
      </w:pPr>
    </w:p>
    <w:p w14:paraId="5319D2BA" w14:textId="77777777" w:rsidR="00C93FCD" w:rsidRPr="001069C7" w:rsidRDefault="00E8171C" w:rsidP="00C93FC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93FCD">
        <w:rPr>
          <w:rFonts w:ascii="Arial" w:hAnsi="Arial" w:cs="Arial"/>
        </w:rPr>
        <w:t>O</w:t>
      </w:r>
      <w:r w:rsidRPr="00C93FCD">
        <w:rPr>
          <w:rFonts w:ascii="Arial" w:eastAsia="Arial" w:hAnsi="Arial" w:cs="Arial"/>
        </w:rPr>
        <w:t xml:space="preserve"> </w:t>
      </w:r>
      <w:r w:rsidRPr="00C93FCD">
        <w:rPr>
          <w:rFonts w:ascii="Arial" w:hAnsi="Arial" w:cs="Arial"/>
        </w:rPr>
        <w:t>grupo</w:t>
      </w:r>
      <w:r w:rsidRPr="00C93FCD">
        <w:rPr>
          <w:rFonts w:ascii="Arial" w:eastAsia="Arial" w:hAnsi="Arial" w:cs="Arial"/>
        </w:rPr>
        <w:t xml:space="preserve"> </w:t>
      </w:r>
      <w:r w:rsidRPr="00C93FCD">
        <w:rPr>
          <w:rFonts w:ascii="Arial" w:hAnsi="Arial" w:cs="Arial"/>
        </w:rPr>
        <w:t>deverá</w:t>
      </w:r>
      <w:r w:rsidRPr="00C93FCD">
        <w:rPr>
          <w:rFonts w:ascii="Arial" w:eastAsia="Arial" w:hAnsi="Arial" w:cs="Arial"/>
        </w:rPr>
        <w:t xml:space="preserve"> </w:t>
      </w:r>
      <w:r w:rsidRPr="00C93FCD">
        <w:rPr>
          <w:rFonts w:ascii="Arial" w:hAnsi="Arial" w:cs="Arial"/>
        </w:rPr>
        <w:t>ser</w:t>
      </w:r>
      <w:r w:rsidRPr="00C93FCD">
        <w:rPr>
          <w:rFonts w:ascii="Arial" w:eastAsia="Arial" w:hAnsi="Arial" w:cs="Arial"/>
        </w:rPr>
        <w:t xml:space="preserve"> </w:t>
      </w:r>
      <w:r w:rsidRPr="00C93FCD">
        <w:rPr>
          <w:rFonts w:ascii="Arial" w:hAnsi="Arial" w:cs="Arial"/>
        </w:rPr>
        <w:t>composto</w:t>
      </w:r>
      <w:r w:rsidRPr="00C93FCD">
        <w:rPr>
          <w:rFonts w:ascii="Arial" w:eastAsia="Arial" w:hAnsi="Arial" w:cs="Arial"/>
        </w:rPr>
        <w:t xml:space="preserve"> </w:t>
      </w:r>
      <w:r w:rsidRPr="00C93FCD">
        <w:rPr>
          <w:rFonts w:ascii="Arial" w:hAnsi="Arial" w:cs="Arial"/>
        </w:rPr>
        <w:t>de</w:t>
      </w:r>
      <w:r w:rsidRPr="00C93FCD">
        <w:rPr>
          <w:rFonts w:ascii="Arial" w:eastAsia="Arial" w:hAnsi="Arial" w:cs="Arial"/>
        </w:rPr>
        <w:t xml:space="preserve"> </w:t>
      </w:r>
      <w:r w:rsidR="00C93FCD" w:rsidRPr="00C93FCD">
        <w:rPr>
          <w:rFonts w:ascii="Arial" w:eastAsia="Arial" w:hAnsi="Arial" w:cs="Arial"/>
        </w:rPr>
        <w:t xml:space="preserve">até </w:t>
      </w:r>
      <w:r w:rsidRPr="00C93FCD">
        <w:rPr>
          <w:rFonts w:ascii="Arial" w:hAnsi="Arial" w:cs="Arial"/>
        </w:rPr>
        <w:t>4</w:t>
      </w:r>
      <w:r w:rsidRPr="00C93FCD">
        <w:rPr>
          <w:rFonts w:ascii="Arial" w:eastAsia="Arial" w:hAnsi="Arial" w:cs="Arial"/>
        </w:rPr>
        <w:t xml:space="preserve"> </w:t>
      </w:r>
      <w:r w:rsidRPr="00C93FCD">
        <w:rPr>
          <w:rFonts w:ascii="Arial" w:hAnsi="Arial" w:cs="Arial"/>
        </w:rPr>
        <w:t>alunos</w:t>
      </w:r>
      <w:r w:rsidR="00C93FCD" w:rsidRPr="00C93FCD">
        <w:rPr>
          <w:rFonts w:ascii="Arial" w:hAnsi="Arial" w:cs="Arial"/>
        </w:rPr>
        <w:t xml:space="preserve"> </w:t>
      </w:r>
      <w:r w:rsidR="00C93FCD">
        <w:rPr>
          <w:rFonts w:ascii="Arial" w:hAnsi="Arial" w:cs="Arial"/>
        </w:rPr>
        <w:t>e cadastrado</w:t>
      </w:r>
      <w:r w:rsidR="00C93FCD" w:rsidRPr="001F07C2">
        <w:rPr>
          <w:rFonts w:ascii="Arial" w:hAnsi="Arial" w:cs="Arial"/>
        </w:rPr>
        <w:t xml:space="preserve"> </w:t>
      </w:r>
      <w:r w:rsidR="00C93FCD">
        <w:rPr>
          <w:rFonts w:ascii="Arial" w:hAnsi="Arial" w:cs="Arial"/>
        </w:rPr>
        <w:t xml:space="preserve">em </w:t>
      </w:r>
      <w:hyperlink r:id="rId11" w:tgtFrame="_blank" w:history="1">
        <w:r w:rsidR="00C93FCD" w:rsidRPr="00AE7C98">
          <w:rPr>
            <w:rStyle w:val="Hyperlink"/>
            <w:rFonts w:ascii="Arial" w:hAnsi="Arial" w:cs="Arial"/>
          </w:rPr>
          <w:t>http://trabalhosacademicos.unip.br/entrega/</w:t>
        </w:r>
      </w:hyperlink>
      <w:r w:rsidR="00C93FCD">
        <w:rPr>
          <w:rFonts w:ascii="Calibri" w:hAnsi="Calibri"/>
          <w:color w:val="000000"/>
        </w:rPr>
        <w:t>.</w:t>
      </w:r>
    </w:p>
    <w:p w14:paraId="20B607E8" w14:textId="77777777" w:rsidR="00C93FCD" w:rsidRPr="001F07C2" w:rsidRDefault="00C93FCD" w:rsidP="00C93FCD">
      <w:pPr>
        <w:spacing w:line="360" w:lineRule="auto"/>
        <w:ind w:left="360"/>
        <w:jc w:val="both"/>
        <w:rPr>
          <w:rFonts w:ascii="Arial" w:hAnsi="Arial" w:cs="Arial"/>
        </w:rPr>
      </w:pPr>
    </w:p>
    <w:p w14:paraId="025A1D10" w14:textId="77777777" w:rsidR="00C93FCD" w:rsidRDefault="00C93FCD" w:rsidP="00C93FCD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etapas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escritas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12,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espaçamento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1,5,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esquerda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A4.</w:t>
      </w:r>
      <w:r>
        <w:rPr>
          <w:rFonts w:ascii="Arial" w:eastAsia="Arial" w:hAnsi="Arial" w:cs="Arial"/>
        </w:rPr>
        <w:t xml:space="preserve"> </w:t>
      </w:r>
    </w:p>
    <w:p w14:paraId="561990C1" w14:textId="77777777" w:rsidR="00E8171C" w:rsidRPr="00C93FCD" w:rsidRDefault="00E8171C" w:rsidP="00C93FCD">
      <w:pPr>
        <w:spacing w:line="360" w:lineRule="auto"/>
        <w:ind w:left="720"/>
        <w:jc w:val="both"/>
        <w:rPr>
          <w:rFonts w:ascii="Arial" w:hAnsi="Arial" w:cs="Arial"/>
        </w:rPr>
      </w:pPr>
    </w:p>
    <w:p w14:paraId="2DD320D2" w14:textId="77777777" w:rsidR="00E8171C" w:rsidRDefault="00E8171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14:paraId="179EE791" w14:textId="77777777"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Objetivo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trabalho: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14:paraId="46265FE5" w14:textId="77777777"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Introdução: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14:paraId="4939B333" w14:textId="3F8E70A8"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Regras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funcionamento</w:t>
      </w:r>
      <w:r>
        <w:rPr>
          <w:rFonts w:ascii="Arial" w:eastAsia="Arial" w:hAnsi="Arial" w:cs="Arial"/>
          <w:u w:val="single"/>
        </w:rPr>
        <w:t xml:space="preserve"> </w:t>
      </w:r>
      <w:r w:rsidR="00D75EE3">
        <w:rPr>
          <w:rFonts w:ascii="Arial" w:hAnsi="Arial" w:cs="Arial"/>
          <w:u w:val="single"/>
        </w:rPr>
        <w:t>do software: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14:paraId="459C91A8" w14:textId="49BDD444"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Plano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desenvolvimento</w:t>
      </w:r>
      <w:r>
        <w:rPr>
          <w:rFonts w:ascii="Arial" w:eastAsia="Arial" w:hAnsi="Arial" w:cs="Arial"/>
          <w:u w:val="single"/>
        </w:rPr>
        <w:t xml:space="preserve"> </w:t>
      </w:r>
      <w:r w:rsidR="00D75EE3">
        <w:rPr>
          <w:rFonts w:ascii="Arial" w:hAnsi="Arial" w:cs="Arial"/>
          <w:u w:val="single"/>
        </w:rPr>
        <w:t>do software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14:paraId="228CA39D" w14:textId="77777777"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Projeto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(estrutura)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programa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14:paraId="086D7FC0" w14:textId="77777777"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14:paraId="6BCAA7B0" w14:textId="77777777" w:rsidR="00C93FCD" w:rsidRDefault="00C93FCD">
      <w:pPr>
        <w:spacing w:line="360" w:lineRule="auto"/>
        <w:ind w:left="720"/>
        <w:jc w:val="both"/>
        <w:rPr>
          <w:rFonts w:ascii="Arial" w:hAnsi="Arial" w:cs="Arial"/>
        </w:rPr>
      </w:pPr>
    </w:p>
    <w:p w14:paraId="588FFAF4" w14:textId="77777777" w:rsidR="00E8171C" w:rsidRDefault="00C93FC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, </w:t>
      </w:r>
      <w:r>
        <w:rPr>
          <w:rFonts w:ascii="Arial" w:hAnsi="Arial" w:cs="Arial"/>
        </w:rPr>
        <w:t>junto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”, </w:t>
      </w:r>
      <w:r w:rsidRPr="004B4D4E">
        <w:rPr>
          <w:rFonts w:ascii="Arial" w:eastAsia="Arial" w:hAnsi="Arial" w:cs="Arial"/>
          <w:u w:val="single"/>
        </w:rPr>
        <w:t>de cada integrante do gru</w:t>
      </w:r>
      <w:r w:rsidRPr="004B4D4E">
        <w:rPr>
          <w:rFonts w:ascii="Arial" w:hAnsi="Arial" w:cs="Arial"/>
          <w:u w:val="single"/>
        </w:rPr>
        <w:t>po</w:t>
      </w:r>
      <w:r>
        <w:rPr>
          <w:rFonts w:ascii="Arial" w:hAnsi="Arial" w:cs="Arial"/>
        </w:rPr>
        <w:t>, ilustrando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itens,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orientação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atividade, 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 xml:space="preserve">postado em </w:t>
      </w:r>
      <w:hyperlink r:id="rId12" w:tgtFrame="_blank" w:history="1">
        <w:r w:rsidRPr="00AE7C98">
          <w:rPr>
            <w:rStyle w:val="Hyperlink"/>
            <w:rFonts w:ascii="Arial" w:hAnsi="Arial" w:cs="Arial"/>
          </w:rPr>
          <w:t>http://trabalhosacademicos.unip.br/entrega/</w:t>
        </w:r>
      </w:hyperlink>
      <w:r w:rsidR="00E8171C">
        <w:rPr>
          <w:rFonts w:ascii="Arial" w:hAnsi="Arial" w:cs="Arial"/>
        </w:rPr>
        <w:t>.</w:t>
      </w:r>
    </w:p>
    <w:p w14:paraId="269B51C3" w14:textId="77777777" w:rsidR="00E8171C" w:rsidRDefault="00E8171C">
      <w:pPr>
        <w:spacing w:line="360" w:lineRule="auto"/>
        <w:ind w:left="360"/>
        <w:jc w:val="both"/>
        <w:rPr>
          <w:rFonts w:ascii="Arial" w:hAnsi="Arial" w:cs="Arial"/>
        </w:rPr>
      </w:pPr>
    </w:p>
    <w:p w14:paraId="2F9C67A1" w14:textId="77777777" w:rsidR="00E8171C" w:rsidRDefault="00E8171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14:paraId="1E405166" w14:textId="77777777" w:rsidR="00E8171C" w:rsidRDefault="00E8171C">
      <w:pPr>
        <w:jc w:val="both"/>
        <w:rPr>
          <w:rFonts w:ascii="Arial" w:hAnsi="Arial" w:cs="Arial"/>
        </w:rPr>
      </w:pPr>
    </w:p>
    <w:p w14:paraId="247F7B97" w14:textId="77777777"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(nome/RA)</w:t>
      </w:r>
    </w:p>
    <w:p w14:paraId="49B518E9" w14:textId="77777777"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14:paraId="4389804E" w14:textId="77777777"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motivação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14:paraId="0D0C0C20" w14:textId="77777777"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14:paraId="2239EEA9" w14:textId="50E2C50A" w:rsidR="00E8171C" w:rsidRDefault="00D75EE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Algoritmos Utilizados</w:t>
      </w:r>
    </w:p>
    <w:p w14:paraId="2385845D" w14:textId="49F28618"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(elementos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ferramentas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utilizadas)</w:t>
      </w:r>
    </w:p>
    <w:p w14:paraId="5433BBC0" w14:textId="77777777"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módulos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desenvolvidos)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14:paraId="5FB69807" w14:textId="77777777" w:rsidR="00E8171C" w:rsidRDefault="00E8171C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linhas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14:paraId="7AF3383B" w14:textId="77777777" w:rsidR="00E8171C" w:rsidRDefault="00E8171C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Apresentação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Cs/>
        </w:rPr>
        <w:t>programa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computador,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pedidas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extras.</w:t>
      </w:r>
    </w:p>
    <w:p w14:paraId="5FC11AA8" w14:textId="77777777" w:rsidR="00E8171C" w:rsidRDefault="00E8171C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14:paraId="0E28762D" w14:textId="77777777" w:rsidR="00E8171C" w:rsidRDefault="00E8171C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14:paraId="414A5957" w14:textId="77777777" w:rsidR="00E8171C" w:rsidRDefault="00E8171C">
      <w:pPr>
        <w:spacing w:line="360" w:lineRule="auto"/>
        <w:jc w:val="both"/>
        <w:rPr>
          <w:rFonts w:ascii="Arial" w:hAnsi="Arial" w:cs="Arial"/>
        </w:rPr>
      </w:pPr>
    </w:p>
    <w:p w14:paraId="5C5232E6" w14:textId="77777777" w:rsidR="00E8171C" w:rsidRDefault="00E8171C">
      <w:pPr>
        <w:spacing w:line="360" w:lineRule="auto"/>
        <w:jc w:val="both"/>
        <w:rPr>
          <w:rFonts w:ascii="Arial" w:hAnsi="Arial" w:cs="Arial"/>
        </w:rPr>
      </w:pPr>
    </w:p>
    <w:p w14:paraId="587788A8" w14:textId="77777777" w:rsidR="00E8171C" w:rsidRDefault="00E8171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MODELO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14:paraId="7CC26C78" w14:textId="77777777" w:rsidR="00E8171C" w:rsidRDefault="00E8171C">
      <w:pPr>
        <w:spacing w:line="360" w:lineRule="auto"/>
        <w:jc w:val="both"/>
        <w:rPr>
          <w:rFonts w:ascii="Arial" w:hAnsi="Arial" w:cs="Arial"/>
        </w:rPr>
      </w:pPr>
    </w:p>
    <w:p w14:paraId="49C836D2" w14:textId="77777777" w:rsidR="00E8171C" w:rsidRDefault="00E8171C">
      <w:pPr>
        <w:spacing w:line="360" w:lineRule="auto"/>
        <w:jc w:val="both"/>
        <w:rPr>
          <w:rFonts w:ascii="Arial" w:hAnsi="Arial" w:cs="Arial"/>
        </w:rPr>
      </w:pPr>
    </w:p>
    <w:p w14:paraId="20EC009D" w14:textId="77777777" w:rsidR="00E8171C" w:rsidRDefault="00E8171C">
      <w:pPr>
        <w:spacing w:line="360" w:lineRule="auto"/>
        <w:jc w:val="both"/>
        <w:rPr>
          <w:rFonts w:ascii="Arial" w:hAnsi="Arial" w:cs="Arial"/>
        </w:rPr>
      </w:pPr>
    </w:p>
    <w:p w14:paraId="18E05736" w14:textId="77777777" w:rsidR="00E8171C" w:rsidRDefault="00E8171C">
      <w:pPr>
        <w:sectPr w:rsidR="00E8171C">
          <w:footerReference w:type="default" r:id="rId13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14:paraId="717E73BA" w14:textId="77777777" w:rsidR="00E8171C" w:rsidRDefault="00CE163F">
      <w:pPr>
        <w:spacing w:line="360" w:lineRule="auto"/>
        <w:jc w:val="center"/>
      </w:pPr>
      <w:r>
        <w:object w:dxaOrig="14039" w:dyaOrig="11433" w14:anchorId="375DA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2.25pt;height:516.75pt" o:ole="" o:bordertopcolor="this" o:borderleftcolor="this" o:borderbottomcolor="this" o:borderrightcolor="this" filled="t">
            <v:fill color2="black"/>
            <v:imagedata r:id="rId14" o:title=""/>
            <w10:bordertop space="4"/>
            <w10:borderleft space="7"/>
            <w10:borderbottom space="4"/>
            <w10:borderright space="7"/>
          </v:shape>
          <o:OLEObject Type="Embed" ProgID="Excel.Sheet.8" ShapeID="_x0000_i1025" DrawAspect="Content" ObjectID="_1696493968" r:id="rId15"/>
        </w:object>
      </w:r>
    </w:p>
    <w:sectPr w:rsidR="00E8171C">
      <w:footerReference w:type="default" r:id="rId16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7E29A" w14:textId="77777777" w:rsidR="004E3366" w:rsidRDefault="004E3366">
      <w:r>
        <w:separator/>
      </w:r>
    </w:p>
  </w:endnote>
  <w:endnote w:type="continuationSeparator" w:id="0">
    <w:p w14:paraId="5F7F3651" w14:textId="77777777" w:rsidR="004E3366" w:rsidRDefault="004E3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D3FE" w14:textId="77777777" w:rsidR="00E8171C" w:rsidRDefault="00E8171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9E30" w14:textId="77777777" w:rsidR="00E8171C" w:rsidRDefault="00E8171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07862" w14:textId="77777777" w:rsidR="004E3366" w:rsidRDefault="004E3366">
      <w:r>
        <w:separator/>
      </w:r>
    </w:p>
  </w:footnote>
  <w:footnote w:type="continuationSeparator" w:id="0">
    <w:p w14:paraId="1DA855FB" w14:textId="77777777" w:rsidR="004E3366" w:rsidRDefault="004E3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3BA556E3"/>
    <w:multiLevelType w:val="hybridMultilevel"/>
    <w:tmpl w:val="0B60AE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632"/>
    <w:rsid w:val="00154BD0"/>
    <w:rsid w:val="0016491C"/>
    <w:rsid w:val="00193008"/>
    <w:rsid w:val="001A6548"/>
    <w:rsid w:val="00283589"/>
    <w:rsid w:val="00341EA2"/>
    <w:rsid w:val="0034671B"/>
    <w:rsid w:val="00405440"/>
    <w:rsid w:val="004E3366"/>
    <w:rsid w:val="004F33FC"/>
    <w:rsid w:val="00536D7C"/>
    <w:rsid w:val="00552C23"/>
    <w:rsid w:val="00574CB5"/>
    <w:rsid w:val="00721038"/>
    <w:rsid w:val="007355BD"/>
    <w:rsid w:val="00825AFC"/>
    <w:rsid w:val="008E58BE"/>
    <w:rsid w:val="009C0DC1"/>
    <w:rsid w:val="00C93FCD"/>
    <w:rsid w:val="00C955C1"/>
    <w:rsid w:val="00CC76F2"/>
    <w:rsid w:val="00CE163F"/>
    <w:rsid w:val="00D43A7C"/>
    <w:rsid w:val="00D75EE3"/>
    <w:rsid w:val="00DC0632"/>
    <w:rsid w:val="00E131A1"/>
    <w:rsid w:val="00E8171C"/>
    <w:rsid w:val="00ED6170"/>
    <w:rsid w:val="00EF4B9E"/>
    <w:rsid w:val="00F072A2"/>
    <w:rsid w:val="00FC2A73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9FE5CB"/>
  <w15:docId w15:val="{B1184ECF-D29B-4124-BD8B-3C22F4BB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74C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4CB5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semiHidden/>
    <w:unhideWhenUsed/>
    <w:rsid w:val="00C93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7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119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480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1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820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97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23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33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33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57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trabalhosacademicos.unip.br/entreg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rabalhosacademicos.unip.br/entrega/" TargetMode="Externa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E7CB3394D1A48A98EC68452411422" ma:contentTypeVersion="0" ma:contentTypeDescription="Crie um novo documento." ma:contentTypeScope="" ma:versionID="478f3623fc910fb31fad1f1a50cae4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DF28BB-7FE3-487D-89D5-97AB44D709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115ABC-0662-4380-A0F2-5C26EFD22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EE9610-E324-48D4-80B0-8A31DD6D0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INTEGRADO – 1º SEMESTRE – ENGENHARIA BÁSICO</vt:lpstr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Kaique Goncalves</cp:lastModifiedBy>
  <cp:revision>3</cp:revision>
  <cp:lastPrinted>2012-12-04T15:15:00Z</cp:lastPrinted>
  <dcterms:created xsi:type="dcterms:W3CDTF">2021-10-04T18:55:00Z</dcterms:created>
  <dcterms:modified xsi:type="dcterms:W3CDTF">2021-10-23T14:33:00Z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0x010100676E7CB3394D1A48A98EC68452411422</vt:lpwstr>
  </property>
</Properties>
</file>